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EC4F" w14:textId="73274DB4" w:rsidR="00A75BF3" w:rsidRDefault="003B2889" w:rsidP="00D7478B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AGVENTURE</w:t>
      </w:r>
      <w:r w:rsidR="006D45ED">
        <w:rPr>
          <w:b/>
          <w:bCs/>
          <w:sz w:val="48"/>
          <w:szCs w:val="48"/>
          <w:u w:val="single"/>
        </w:rPr>
        <w:t>:</w:t>
      </w:r>
    </w:p>
    <w:p w14:paraId="620D5C93" w14:textId="77777777" w:rsidR="006D45ED" w:rsidRDefault="006D45ED" w:rsidP="00231216">
      <w:pPr>
        <w:rPr>
          <w:b/>
          <w:bCs/>
          <w:sz w:val="48"/>
          <w:szCs w:val="48"/>
          <w:u w:val="single"/>
        </w:rPr>
      </w:pPr>
    </w:p>
    <w:p w14:paraId="15D7A8E6" w14:textId="77777777" w:rsidR="006D45ED" w:rsidRDefault="00231216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>1.</w:t>
      </w:r>
      <w:r w:rsidR="003B2889" w:rsidRPr="00231216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Land Usage: </w:t>
      </w:r>
      <w:r w:rsidR="006D45ED"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A simple Web </w:t>
      </w:r>
      <w:r w:rsid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page</w:t>
      </w:r>
      <w:r w:rsidR="006D45ED"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developed in order to provide the </w:t>
      </w:r>
      <w:r w:rsid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</w:t>
      </w:r>
    </w:p>
    <w:p w14:paraId="36F4636F" w14:textId="613B0346" w:rsidR="006D45ED" w:rsidRDefault="006D45ED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</w:t>
      </w:r>
      <w:r w:rsid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f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armers/users an approximation on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which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crop yield will be 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</w:t>
      </w:r>
    </w:p>
    <w:p w14:paraId="37407FD0" w14:textId="1E5BAEEA" w:rsidR="006D45ED" w:rsidRPr="006D45ED" w:rsidRDefault="006D45ED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</w:t>
      </w:r>
      <w:r w:rsid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produced depending upon given input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.</w:t>
      </w:r>
      <w:r w:rsidRPr="006D45ED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 w:rsidR="003B2889" w:rsidRPr="00231216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Using input nitrogen, </w:t>
      </w: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 </w:t>
      </w:r>
    </w:p>
    <w:p w14:paraId="0D7D3EC1" w14:textId="55BBBD58" w:rsidR="006D45ED" w:rsidRDefault="006D45ED" w:rsidP="00231216">
      <w:pP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                        </w:t>
      </w:r>
      <w:r w:rsidR="00A75BF3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3B2889" w:rsidRPr="00231216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>phosphorous data we will tell which</w:t>
      </w: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3B2889" w:rsidRPr="00231216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>crop is</w:t>
      </w: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3B2889" w:rsidRPr="00231216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better to </w:t>
      </w:r>
    </w:p>
    <w:p w14:paraId="66C27B09" w14:textId="7929DACC" w:rsidR="006D45ED" w:rsidRDefault="006D45ED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                        </w:t>
      </w:r>
      <w:r w:rsidR="00A75BF3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3B2889" w:rsidRPr="00231216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>grow on your</w:t>
      </w: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3B2889" w:rsidRPr="00231216"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>land.</w:t>
      </w:r>
      <w:r w:rsidRPr="006D45E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The atmospheric humidity, temperature, soil 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</w:t>
      </w:r>
    </w:p>
    <w:p w14:paraId="715E4A51" w14:textId="686B585D" w:rsidR="006D45ED" w:rsidRDefault="006D45ED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</w:t>
      </w:r>
      <w:r w:rsid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moisture, soil pH 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will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se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nd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as it is to the database. The latitude and 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</w:t>
      </w:r>
    </w:p>
    <w:p w14:paraId="3778A8FC" w14:textId="645693A7" w:rsidR="006D45ED" w:rsidRDefault="006D45ED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</w:t>
      </w:r>
      <w:r w:rsid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longitude sent by</w:t>
      </w:r>
      <w: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the GPS module is retrieved in the form of which 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</w:t>
      </w:r>
    </w:p>
    <w:p w14:paraId="6124E05E" w14:textId="697FBBDA" w:rsidR="003B2889" w:rsidRPr="006D45ED" w:rsidRDefault="006D45ED" w:rsidP="00231216">
      <w:pPr>
        <w:rPr>
          <w:rFonts w:asciiTheme="majorHAnsi" w:hAnsiTheme="maj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</w:t>
      </w:r>
      <w:r w:rsid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state they fall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</w:t>
      </w:r>
      <w:r w:rsidRPr="006D45ED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under.</w:t>
      </w:r>
    </w:p>
    <w:p w14:paraId="0D4E23ED" w14:textId="77777777" w:rsidR="00231216" w:rsidRDefault="00231216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</w:p>
    <w:p w14:paraId="55EA341B" w14:textId="3F20B738" w:rsidR="00A75BF3" w:rsidRDefault="00231216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2.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Financial Audit:</w:t>
      </w:r>
      <w:r w:rsid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Farmer/User just go to the link or open the excel file and need to            </w:t>
      </w:r>
    </w:p>
    <w:p w14:paraId="40F54BB4" w14:textId="2CCD6A80" w:rsidR="00A75BF3" w:rsidRDefault="00A75BF3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       fill the m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onthly s</w:t>
      </w:r>
      <w:r w:rsid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ales</w:t>
      </w: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, expense on the interesting interface from </w:t>
      </w:r>
    </w:p>
    <w:p w14:paraId="6D9CEC78" w14:textId="56A25616" w:rsidR="003B2889" w:rsidRPr="00231216" w:rsidRDefault="00A75BF3" w:rsidP="00A75BF3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       that the sheet will show the profit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graph using Excel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.</w:t>
      </w:r>
    </w:p>
    <w:p w14:paraId="652C161D" w14:textId="77777777" w:rsidR="00231216" w:rsidRDefault="00231216" w:rsidP="00231216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</w:p>
    <w:p w14:paraId="2C206612" w14:textId="77777777" w:rsidR="00A75BF3" w:rsidRDefault="00231216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3.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Flood 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Mitigation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: </w:t>
      </w:r>
      <w:r w:rsid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In this feature we use machine learning and we use rain          </w:t>
      </w:r>
    </w:p>
    <w:p w14:paraId="4DB5E198" w14:textId="6EFCD1B6" w:rsidR="00A75BF3" w:rsidRDefault="00A75BF3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          forecasting dataset and also the river flow data around region  </w:t>
      </w:r>
    </w:p>
    <w:p w14:paraId="2EB78C93" w14:textId="77777777" w:rsidR="00A75BF3" w:rsidRDefault="00A75BF3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          using that we will build </w:t>
      </w:r>
      <w:proofErr w:type="gramStart"/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a</w:t>
      </w:r>
      <w:proofErr w:type="gramEnd"/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algorithm which will catch some </w:t>
      </w:r>
    </w:p>
    <w:p w14:paraId="3F653485" w14:textId="77777777" w:rsidR="00A75BF3" w:rsidRDefault="00A75BF3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          unusual or some flood situation and by using SMPT,   </w:t>
      </w:r>
    </w:p>
    <w:p w14:paraId="02529DBE" w14:textId="77777777" w:rsidR="00A75BF3" w:rsidRDefault="00A75BF3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          </w:t>
      </w:r>
      <w:proofErr w:type="spellStart"/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MIMEMultipart</w:t>
      </w:r>
      <w:proofErr w:type="spellEnd"/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we will send a mail to each and every user so </w:t>
      </w:r>
    </w:p>
    <w:p w14:paraId="23F19A7F" w14:textId="71B64094" w:rsidR="003B2889" w:rsidRPr="00A75BF3" w:rsidRDefault="00A75BF3" w:rsidP="00A75BF3">
      <w:pPr>
        <w:rPr>
          <w:rFonts w:asciiTheme="majorHAnsi" w:hAnsiTheme="majorHAnsi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                                   that </w:t>
      </w:r>
      <w:r w:rsidRP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 xml:space="preserve">prevention measures can be taken </w:t>
      </w:r>
      <w:proofErr w:type="gramStart"/>
      <w:r w:rsidRPr="00A75BF3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quickly.</w:t>
      </w:r>
      <w:r w:rsidRPr="00A75BF3">
        <w:rPr>
          <w:rFonts w:asciiTheme="majorHAnsi" w:hAnsiTheme="majorHAnsi"/>
          <w:color w:val="202124"/>
          <w:sz w:val="40"/>
          <w:szCs w:val="40"/>
          <w:shd w:val="clear" w:color="auto" w:fill="FFFFFF"/>
        </w:rPr>
        <w:t xml:space="preserve">  </w:t>
      </w:r>
      <w:r w:rsidR="003B2889" w:rsidRPr="00231216">
        <w:rPr>
          <w:rFonts w:asciiTheme="majorHAnsi" w:hAnsiTheme="majorHAnsi"/>
          <w:color w:val="202124"/>
          <w:sz w:val="28"/>
          <w:szCs w:val="28"/>
          <w:shd w:val="clear" w:color="auto" w:fill="FFFFFF"/>
        </w:rPr>
        <w:t>.</w:t>
      </w:r>
      <w:proofErr w:type="gramEnd"/>
    </w:p>
    <w:sectPr w:rsidR="003B2889" w:rsidRPr="00A7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8E6B4C"/>
    <w:multiLevelType w:val="hybridMultilevel"/>
    <w:tmpl w:val="5204EBD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25C4077"/>
    <w:multiLevelType w:val="hybridMultilevel"/>
    <w:tmpl w:val="FDB003F4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89"/>
    <w:rsid w:val="00231216"/>
    <w:rsid w:val="003B2889"/>
    <w:rsid w:val="00645252"/>
    <w:rsid w:val="006D3D74"/>
    <w:rsid w:val="006D45ED"/>
    <w:rsid w:val="0083569A"/>
    <w:rsid w:val="00A75BF3"/>
    <w:rsid w:val="00A9204E"/>
    <w:rsid w:val="00D7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E66A"/>
  <w15:chartTrackingRefBased/>
  <w15:docId w15:val="{64FF2098-C0BC-4C0C-AEAA-FB28AE66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B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282D1E95-DD44-473D-BC1A-EE856775898E%7d\%7bC88EDFAA-28F3-4B4F-829A-4EE982DB99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{C88EDFAA-28F3-4B4F-829A-4EE982DB99EC}tf02786999_win32</Template>
  <TotalTime>58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2021-08-15T14:41:00Z</dcterms:created>
  <dcterms:modified xsi:type="dcterms:W3CDTF">2021-08-15T15:39:00Z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